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mbria" w:hAnsi="Cambria" w:eastAsia="Cambria" w:ascii="Cambria"/>
          <w:sz w:val="36"/>
          <w:szCs w:val="36"/>
        </w:rPr>
        <w:jc w:val="center"/>
        <w:spacing w:before="54" w:lineRule="exact" w:line="400"/>
        <w:ind w:left="3979" w:right="3983"/>
      </w:pPr>
      <w:r>
        <w:pict>
          <v:group style="position:absolute;margin-left:23.23pt;margin-top:23.95pt;width:565.78pt;height:744.316pt;mso-position-horizontal-relative:page;mso-position-vertical-relative:page;z-index:-285" coordorigin="465,479" coordsize="11316,14886">
            <v:shape style="position:absolute;left:480;top:494;width:58;height:0" coordorigin="480,494" coordsize="58,0" path="m480,494l538,494e" filled="f" stroked="t" strokeweight="1.54pt" strokecolor="#000000">
              <v:path arrowok="t"/>
            </v:shape>
            <v:shape style="position:absolute;left:509;top:523;width:14;height:0" coordorigin="509,523" coordsize="14,0" path="m509,523l523,523e" filled="f" stroked="t" strokeweight="1.54pt" strokecolor="#FFFFFF">
              <v:path arrowok="t"/>
            </v:shape>
            <v:shape style="position:absolute;left:509;top:516;width:29;height:0" coordorigin="509,516" coordsize="29,0" path="m509,516l538,516e" filled="f" stroked="t" strokeweight="0.82pt" strokecolor="#FFFFFF">
              <v:path arrowok="t"/>
            </v:shape>
            <v:shape style="position:absolute;left:538;top:494;width:11170;height:0" coordorigin="538,494" coordsize="11170,0" path="m538,494l11707,494e" filled="f" stroked="t" strokeweight="1.54pt" strokecolor="#000000">
              <v:path arrowok="t"/>
            </v:shape>
            <v:shape style="position:absolute;left:538;top:530;width:11170;height:0" coordorigin="538,530" coordsize="11170,0" path="m538,530l11707,530e" filled="f" stroked="t" strokeweight="0.82pt" strokecolor="#000000">
              <v:path arrowok="t"/>
            </v:shape>
            <v:shape style="position:absolute;left:11707;top:494;width:58;height:0" coordorigin="11707,494" coordsize="58,0" path="m11707,494l11765,494e" filled="f" stroked="t" strokeweight="1.54pt" strokecolor="#000000">
              <v:path arrowok="t"/>
            </v:shape>
            <v:shape style="position:absolute;left:11722;top:523;width:14;height:0" coordorigin="11722,523" coordsize="14,0" path="m11722,523l11736,523e" filled="f" stroked="t" strokeweight="1.54pt" strokecolor="#FFFFFF">
              <v:path arrowok="t"/>
            </v:shape>
            <v:shape style="position:absolute;left:11707;top:516;width:29;height:0" coordorigin="11707,516" coordsize="29,0" path="m11707,516l11736,516e" filled="f" stroked="t" strokeweight="0.82pt" strokecolor="#FFFFFF">
              <v:path arrowok="t"/>
            </v:shape>
            <v:shape style="position:absolute;left:494;top:494;width:0;height:14856" coordorigin="494,494" coordsize="0,14856" path="m494,494l494,15350e" filled="f" stroked="t" strokeweight="1.54pt" strokecolor="#000000">
              <v:path arrowok="t"/>
            </v:shape>
            <v:shape style="position:absolute;left:530;top:523;width:0;height:14798" coordorigin="530,523" coordsize="0,14798" path="m530,523l530,15321e" filled="f" stroked="t" strokeweight="0.82pt" strokecolor="#000000">
              <v:path arrowok="t"/>
            </v:shape>
            <v:shape style="position:absolute;left:11750;top:494;width:0;height:14856" coordorigin="11750,494" coordsize="0,14856" path="m11750,494l11750,15350e" filled="f" stroked="t" strokeweight="1.54pt" strokecolor="#000000">
              <v:path arrowok="t"/>
            </v:shape>
            <v:shape style="position:absolute;left:11714;top:523;width:0;height:14798" coordorigin="11714,523" coordsize="0,14798" path="m11714,523l11714,15321e" filled="f" stroked="t" strokeweight="0.82003pt" strokecolor="#000000">
              <v:path arrowok="t"/>
            </v:shape>
            <v:shape style="position:absolute;left:480;top:15350;width:58;height:0" coordorigin="480,15350" coordsize="58,0" path="m480,15350l538,15350e" filled="f" stroked="t" strokeweight="1.54pt" strokecolor="#000000">
              <v:path arrowok="t"/>
            </v:shape>
            <v:shape style="position:absolute;left:509;top:15321;width:14;height:0" coordorigin="509,15321" coordsize="14,0" path="m509,15321l523,15321e" filled="f" stroked="t" strokeweight="1.54pt" strokecolor="#FFFFFF">
              <v:path arrowok="t"/>
            </v:shape>
            <v:shape style="position:absolute;left:509;top:15328;width:29;height:0" coordorigin="509,15328" coordsize="29,0" path="m509,15328l538,15328e" filled="f" stroked="t" strokeweight="0.81997pt" strokecolor="#FFFFFF">
              <v:path arrowok="t"/>
            </v:shape>
            <v:shape style="position:absolute;left:538;top:15350;width:11170;height:0" coordorigin="538,15350" coordsize="11170,0" path="m538,15350l11707,15350e" filled="f" stroked="t" strokeweight="1.54pt" strokecolor="#000000">
              <v:path arrowok="t"/>
            </v:shape>
            <v:shape style="position:absolute;left:538;top:15314;width:11170;height:0" coordorigin="538,15314" coordsize="11170,0" path="m538,15314l11707,15314e" filled="f" stroked="t" strokeweight="0.82003pt" strokecolor="#000000">
              <v:path arrowok="t"/>
            </v:shape>
            <v:shape style="position:absolute;left:11707;top:15350;width:58;height:0" coordorigin="11707,15350" coordsize="58,0" path="m11707,15350l11765,15350e" filled="f" stroked="t" strokeweight="1.54pt" strokecolor="#000000">
              <v:path arrowok="t"/>
            </v:shape>
            <v:shape style="position:absolute;left:11722;top:15321;width:14;height:0" coordorigin="11722,15321" coordsize="14,0" path="m11722,15321l11736,15321e" filled="f" stroked="t" strokeweight="1.54pt" strokecolor="#FFFFFF">
              <v:path arrowok="t"/>
            </v:shape>
            <v:shape style="position:absolute;left:11707;top:15328;width:29;height:0" coordorigin="11707,15328" coordsize="29,0" path="m11707,15328l11736,15328e" filled="f" stroked="t" strokeweight="0.81997pt" strokecolor="#FFFFFF">
              <v:path arrowok="t"/>
            </v:shape>
            <w10:wrap type="none"/>
          </v:group>
        </w:pict>
      </w:r>
      <w:r>
        <w:pict>
          <v:group style="position:absolute;margin-left:71.974pt;margin-top:517.77pt;width:472.616pt;height:184.952pt;mso-position-horizontal-relative:page;mso-position-vertical-relative:page;z-index:-286" coordorigin="1439,10355" coordsize="9452,3699">
            <v:shape style="position:absolute;left:1450;top:10366;width:4716;height:0" coordorigin="1450,10366" coordsize="4716,0" path="m1450,10366l6166,10366e" filled="f" stroked="t" strokeweight="0.57998pt" strokecolor="#000000">
              <v:path arrowok="t"/>
            </v:shape>
            <v:shape style="position:absolute;left:6175;top:10366;width:4706;height:0" coordorigin="6175,10366" coordsize="4706,0" path="m6175,10366l10881,10366e" filled="f" stroked="t" strokeweight="0.57998pt" strokecolor="#000000">
              <v:path arrowok="t"/>
            </v:shape>
            <v:shape style="position:absolute;left:1450;top:10784;width:4716;height:0" coordorigin="1450,10784" coordsize="4716,0" path="m1450,10784l6166,10784e" filled="f" stroked="t" strokeweight="0.57998pt" strokecolor="#000000">
              <v:path arrowok="t"/>
            </v:shape>
            <v:shape style="position:absolute;left:6175;top:10784;width:4706;height:0" coordorigin="6175,10784" coordsize="4706,0" path="m6175,10784l10881,10784e" filled="f" stroked="t" strokeweight="0.57998pt" strokecolor="#000000">
              <v:path arrowok="t"/>
            </v:shape>
            <v:shape style="position:absolute;left:1450;top:11202;width:4716;height:0" coordorigin="1450,11202" coordsize="4716,0" path="m1450,11202l6166,11202e" filled="f" stroked="t" strokeweight="0.57998pt" strokecolor="#000000">
              <v:path arrowok="t"/>
            </v:shape>
            <v:shape style="position:absolute;left:6175;top:11202;width:4706;height:0" coordorigin="6175,11202" coordsize="4706,0" path="m6175,11202l10881,11202e" filled="f" stroked="t" strokeweight="0.57998pt" strokecolor="#000000">
              <v:path arrowok="t"/>
            </v:shape>
            <v:shape style="position:absolute;left:1450;top:12042;width:4716;height:0" coordorigin="1450,12042" coordsize="4716,0" path="m1450,12042l6166,12042e" filled="f" stroked="t" strokeweight="0.57998pt" strokecolor="#000000">
              <v:path arrowok="t"/>
            </v:shape>
            <v:shape style="position:absolute;left:6175;top:12042;width:4706;height:0" coordorigin="6175,12042" coordsize="4706,0" path="m6175,12042l10881,12042e" filled="f" stroked="t" strokeweight="0.57998pt" strokecolor="#000000">
              <v:path arrowok="t"/>
            </v:shape>
            <v:shape style="position:absolute;left:1450;top:12877;width:4716;height:0" coordorigin="1450,12877" coordsize="4716,0" path="m1450,12877l6166,12877e" filled="f" stroked="t" strokeweight="0.57998pt" strokecolor="#000000">
              <v:path arrowok="t"/>
            </v:shape>
            <v:shape style="position:absolute;left:6175;top:12877;width:4706;height:0" coordorigin="6175,12877" coordsize="4706,0" path="m6175,12877l10881,12877e" filled="f" stroked="t" strokeweight="0.57998pt" strokecolor="#000000">
              <v:path arrowok="t"/>
            </v:shape>
            <v:shape style="position:absolute;left:1450;top:13338;width:4716;height:0" coordorigin="1450,13338" coordsize="4716,0" path="m1450,13338l6166,13338e" filled="f" stroked="t" strokeweight="0.57998pt" strokecolor="#000000">
              <v:path arrowok="t"/>
            </v:shape>
            <v:shape style="position:absolute;left:6175;top:13338;width:4706;height:0" coordorigin="6175,13338" coordsize="4706,0" path="m6175,13338l10881,13338e" filled="f" stroked="t" strokeweight="0.57998pt" strokecolor="#000000">
              <v:path arrowok="t"/>
            </v:shape>
            <v:shape style="position:absolute;left:1445;top:10361;width:0;height:3687" coordorigin="1445,10361" coordsize="0,3687" path="m1445,10361l1445,14049e" filled="f" stroked="t" strokeweight="0.58pt" strokecolor="#000000">
              <v:path arrowok="t"/>
            </v:shape>
            <v:shape style="position:absolute;left:1450;top:14044;width:4716;height:0" coordorigin="1450,14044" coordsize="4716,0" path="m1450,14044l6166,14044e" filled="f" stroked="t" strokeweight="0.57998pt" strokecolor="#000000">
              <v:path arrowok="t"/>
            </v:shape>
            <v:shape style="position:absolute;left:6170;top:10361;width:0;height:3687" coordorigin="6170,10361" coordsize="0,3687" path="m6170,10361l6170,14049e" filled="f" stroked="t" strokeweight="0.58001pt" strokecolor="#000000">
              <v:path arrowok="t"/>
            </v:shape>
            <v:shape style="position:absolute;left:6175;top:14044;width:4706;height:0" coordorigin="6175,14044" coordsize="4706,0" path="m6175,14044l10881,14044e" filled="f" stroked="t" strokeweight="0.57998pt" strokecolor="#000000">
              <v:path arrowok="t"/>
            </v:shape>
            <v:shape style="position:absolute;left:10886;top:10361;width:0;height:3687" coordorigin="10886,10361" coordsize="0,3687" path="m10886,10361l10886,14049e" filled="f" stroked="t" strokeweight="0.57998pt" strokecolor="#000000">
              <v:path arrowok="t"/>
            </v:shape>
            <w10:wrap type="none"/>
          </v:group>
        </w:pict>
      </w:r>
      <w:r>
        <w:rPr>
          <w:rFonts w:cs="Cambria" w:hAnsi="Cambria" w:eastAsia="Cambria" w:ascii="Cambria"/>
          <w:b/>
          <w:position w:val="-1"/>
          <w:sz w:val="36"/>
          <w:szCs w:val="36"/>
        </w:rPr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  <w:t>R</w:t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  <w:t>E</w:t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  <w:t>S</w:t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  <w:t>U</w:t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  <w:t>M</w:t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</w:r>
      <w:r>
        <w:rPr>
          <w:rFonts w:cs="Cambria" w:hAnsi="Cambria" w:eastAsia="Cambria" w:ascii="Cambria"/>
          <w:b/>
          <w:position w:val="-1"/>
          <w:sz w:val="36"/>
          <w:szCs w:val="36"/>
          <w:u w:val="thick" w:color="000000"/>
        </w:rPr>
        <w:t>E</w:t>
      </w:r>
      <w:r>
        <w:rPr>
          <w:rFonts w:cs="Cambria" w:hAnsi="Cambria" w:eastAsia="Cambria" w:ascii="Cambria"/>
          <w:b/>
          <w:position w:val="-1"/>
          <w:sz w:val="36"/>
          <w:szCs w:val="36"/>
        </w:rPr>
      </w:r>
      <w:r>
        <w:rPr>
          <w:rFonts w:cs="Cambria" w:hAnsi="Cambria" w:eastAsia="Cambria" w:ascii="Cambria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450"/>
        <w:ind w:left="103" w:right="6078"/>
      </w:pPr>
      <w:r>
        <w:rPr>
          <w:rFonts w:cs="Times New Roman" w:hAnsi="Times New Roman" w:eastAsia="Times New Roman" w:ascii="Times New Roman"/>
          <w:sz w:val="24"/>
          <w:szCs w:val="24"/>
        </w:rPr>
        <w:t>GANESH PRABHAKAR RAUT</w:t>
      </w:r>
      <w:r>
        <w:rPr>
          <w:rFonts w:cs="Times New Roman" w:hAnsi="Times New Roman" w:eastAsia="Times New Roman" w:ascii="Times New Roman"/>
          <w:sz w:val="24"/>
          <w:szCs w:val="24"/>
        </w:rPr>
        <w:t> B.Sc. (Computer Science)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9"/>
        <w:ind w:left="103"/>
      </w:pPr>
      <w:r>
        <w:rPr>
          <w:rFonts w:cs="Times New Roman" w:hAnsi="Times New Roman" w:eastAsia="Times New Roman" w:ascii="Times New Roman"/>
          <w:sz w:val="24"/>
          <w:szCs w:val="24"/>
        </w:rPr>
        <w:t>Mobile No: +91 7620062298, 7620066382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3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E-Mail: </w:t>
      </w:r>
      <w:r>
        <w:rPr>
          <w:rFonts w:cs="Times New Roman" w:hAnsi="Times New Roman" w:eastAsia="Times New Roman" w:ascii="Times New Roman"/>
          <w:color w:val="0000FF"/>
          <w:position w:val="-1"/>
          <w:sz w:val="24"/>
          <w:szCs w:val="24"/>
        </w:rPr>
      </w:r>
      <w:hyperlink r:id="rId4"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r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ut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ga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n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e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s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h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19982016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@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g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m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a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il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.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c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o</w:t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</w:r>
        <w:r>
          <w:rPr>
            <w:rFonts w:cs="Times New Roman" w:hAnsi="Times New Roman" w:eastAsia="Times New Roman" w:ascii="Times New Roman"/>
            <w:color w:val="0000FF"/>
            <w:position w:val="-1"/>
            <w:sz w:val="24"/>
            <w:szCs w:val="24"/>
            <w:u w:val="single" w:color="0000FF"/>
          </w:rPr>
          <w:t>m</w:t>
        </w:r>
      </w:hyperlink>
      <w:r>
        <w:rPr>
          <w:rFonts w:cs="Times New Roman" w:hAnsi="Times New Roman" w:eastAsia="Times New Roman" w:ascii="Times New Roman"/>
          <w:color w:val="0000FF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color w:val="000000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156"/>
      </w:pPr>
      <w:r>
        <w:pict>
          <v:group style="position:absolute;margin-left:71.974pt;margin-top:0.440313pt;width:468.296pt;height:17.62pt;mso-position-horizontal-relative:page;mso-position-vertical-relative:paragraph;z-index:-289" coordorigin="1439,9" coordsize="9366,352">
            <v:shape style="position:absolute;left:10689;top:24;width:106;height:322" coordorigin="10689,24" coordsize="106,322" path="m10689,346l10795,346,10795,24,10689,24,10689,346xe" filled="t" fillcolor="#D9D9D9" stroked="f">
              <v:path arrowok="t"/>
              <v:fill/>
            </v:shape>
            <v:shape style="position:absolute;left:1450;top:24;width:106;height:322" coordorigin="1450,24" coordsize="106,322" path="m1450,346l1556,346,1556,24,1450,24,1450,346xe" filled="t" fillcolor="#D9D9D9" stroked="f">
              <v:path arrowok="t"/>
              <v:fill/>
            </v:shape>
            <v:shape style="position:absolute;left:1556;top:24;width:9133;height:321" coordorigin="1556,24" coordsize="9133,321" path="m10689,346l10689,24,1556,24,1556,346,10689,346xe" filled="t" fillcolor="#D9D9D9" stroked="f">
              <v:path arrowok="t"/>
              <v:fill/>
            </v:shape>
            <v:shape style="position:absolute;left:1450;top:19;width:9345;height:0" coordorigin="1450,19" coordsize="9345,0" path="m1450,19l10795,19e" filled="f" stroked="t" strokeweight="0.58pt" strokecolor="#000000">
              <v:path arrowok="t"/>
            </v:shape>
            <v:shape style="position:absolute;left:1445;top:15;width:0;height:341" coordorigin="1445,15" coordsize="0,341" path="m1445,15l1445,355e" filled="f" stroked="t" strokeweight="0.58pt" strokecolor="#000000">
              <v:path arrowok="t"/>
            </v:shape>
            <v:shape style="position:absolute;left:1450;top:351;width:9345;height:0" coordorigin="1450,351" coordsize="9345,0" path="m1450,351l10795,351e" filled="f" stroked="t" strokeweight="0.58pt" strokecolor="#000000">
              <v:path arrowok="t"/>
            </v:shape>
            <v:shape style="position:absolute;left:10800;top:15;width:0;height:341" coordorigin="10800,15" coordsize="0,341" path="m10800,15l10800,355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OBJECTIVE: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" w:lineRule="exact" w:line="300"/>
        <w:ind w:left="761" w:right="371"/>
      </w:pPr>
      <w:r>
        <w:rPr>
          <w:rFonts w:cs="Times New Roman" w:hAnsi="Times New Roman" w:eastAsia="Times New Roman" w:ascii="Times New Roman"/>
          <w:sz w:val="24"/>
          <w:szCs w:val="24"/>
        </w:rPr>
        <w:t>To achieve high career growth through a continuous learning process and keep myself</w:t>
      </w:r>
      <w:r>
        <w:rPr>
          <w:rFonts w:cs="Times New Roman" w:hAnsi="Times New Roman" w:eastAsia="Times New Roman" w:ascii="Times New Roman"/>
          <w:sz w:val="24"/>
          <w:szCs w:val="24"/>
        </w:rPr>
        <w:t> dynamic, visionary and competitive with the changing scenario of the world.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156"/>
      </w:pPr>
      <w:r>
        <w:pict>
          <v:group style="position:absolute;margin-left:71.974pt;margin-top:0.200308pt;width:468.296pt;height:17.86pt;mso-position-horizontal-relative:page;mso-position-vertical-relative:paragraph;z-index:-288" coordorigin="1439,4" coordsize="9366,357">
            <v:shape style="position:absolute;left:10689;top:24;width:106;height:322" coordorigin="10689,24" coordsize="106,322" path="m10689,346l10795,346,10795,24,10689,24,10689,346xe" filled="t" fillcolor="#D9D9D9" stroked="f">
              <v:path arrowok="t"/>
              <v:fill/>
            </v:shape>
            <v:shape style="position:absolute;left:1450;top:24;width:106;height:322" coordorigin="1450,24" coordsize="106,322" path="m1450,346l1556,346,1556,24,1450,24,1450,346xe" filled="t" fillcolor="#D9D9D9" stroked="f">
              <v:path arrowok="t"/>
              <v:fill/>
            </v:shape>
            <v:shape style="position:absolute;left:1556;top:24;width:9133;height:321" coordorigin="1556,24" coordsize="9133,321" path="m10689,346l10689,24,1556,24,1556,346,10689,346xe" filled="t" fillcolor="#D9D9D9" stroked="f">
              <v:path arrowok="t"/>
              <v:fill/>
            </v:shape>
            <v:shape style="position:absolute;left:1450;top:15;width:9345;height:0" coordorigin="1450,15" coordsize="9345,0" path="m1450,15l10795,15e" filled="f" stroked="t" strokeweight="0.58001pt" strokecolor="#000000">
              <v:path arrowok="t"/>
            </v:shape>
            <v:shape style="position:absolute;left:1445;top:10;width:0;height:346" coordorigin="1445,10" coordsize="0,346" path="m1445,10l1445,355e" filled="f" stroked="t" strokeweight="0.58pt" strokecolor="#000000">
              <v:path arrowok="t"/>
            </v:shape>
            <v:shape style="position:absolute;left:1450;top:351;width:9345;height:0" coordorigin="1450,351" coordsize="9345,0" path="m1450,351l10795,351e" filled="f" stroked="t" strokeweight="0.58001pt" strokecolor="#000000">
              <v:path arrowok="t"/>
            </v:shape>
            <v:shape style="position:absolute;left:10800;top:10;width:0;height:346" coordorigin="10800,10" coordsize="0,346" path="m10800,10l10800,355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PROFILE: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761"/>
      </w:pPr>
      <w:r>
        <w:rPr>
          <w:rFonts w:cs="Times New Roman" w:hAnsi="Times New Roman" w:eastAsia="Times New Roman" w:ascii="Times New Roman"/>
          <w:sz w:val="24"/>
          <w:szCs w:val="24"/>
        </w:rPr>
        <w:t>• Good Analytical, Logical Skill.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61"/>
      </w:pPr>
      <w:r>
        <w:rPr>
          <w:rFonts w:cs="Times New Roman" w:hAnsi="Times New Roman" w:eastAsia="Times New Roman" w:ascii="Times New Roman"/>
          <w:sz w:val="24"/>
          <w:szCs w:val="24"/>
        </w:rPr>
        <w:t>• Always Positive Attitude towards work.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61"/>
      </w:pPr>
      <w:r>
        <w:rPr>
          <w:rFonts w:cs="Times New Roman" w:hAnsi="Times New Roman" w:eastAsia="Times New Roman" w:ascii="Times New Roman"/>
          <w:sz w:val="24"/>
          <w:szCs w:val="24"/>
        </w:rPr>
        <w:t>• High </w:t>
      </w:r>
      <w:r>
        <w:rPr>
          <w:rFonts w:cs="Times New Roman" w:hAnsi="Times New Roman" w:eastAsia="Times New Roman" w:ascii="Times New Roman"/>
          <w:sz w:val="24"/>
          <w:szCs w:val="24"/>
        </w:rPr>
        <w:t>grasping ability to adapt new technology.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761"/>
      </w:pPr>
      <w:r>
        <w:rPr>
          <w:rFonts w:cs="Times New Roman" w:hAnsi="Times New Roman" w:eastAsia="Times New Roman" w:ascii="Times New Roman"/>
          <w:sz w:val="24"/>
          <w:szCs w:val="24"/>
        </w:rPr>
        <w:t>• Good communication and Confident, disciplined, ready to face challenges, manage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6" w:lineRule="exact" w:line="260"/>
        <w:ind w:left="761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multiple tasks.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24"/>
          <w:szCs w:val="24"/>
        </w:rPr>
        <w:jc w:val="left"/>
        <w:spacing w:before="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156"/>
      </w:pPr>
      <w:r>
        <w:pict>
          <v:group style="position:absolute;margin-left:71.974pt;margin-top:0.440322pt;width:468.296pt;height:17.62pt;mso-position-horizontal-relative:page;mso-position-vertical-relative:paragraph;z-index:-287" coordorigin="1439,9" coordsize="9366,352">
            <v:shape style="position:absolute;left:10689;top:24;width:106;height:322" coordorigin="10689,24" coordsize="106,322" path="m10689,346l10795,346,10795,24,10689,24,10689,346xe" filled="t" fillcolor="#D9D9D9" stroked="f">
              <v:path arrowok="t"/>
              <v:fill/>
            </v:shape>
            <v:shape style="position:absolute;left:1450;top:24;width:106;height:322" coordorigin="1450,24" coordsize="106,322" path="m1450,346l1556,346,1556,24,1450,24,1450,346xe" filled="t" fillcolor="#D9D9D9" stroked="f">
              <v:path arrowok="t"/>
              <v:fill/>
            </v:shape>
            <v:shape style="position:absolute;left:1556;top:24;width:9133;height:321" coordorigin="1556,24" coordsize="9133,321" path="m10689,346l10689,24,1556,24,1556,346,10689,346xe" filled="t" fillcolor="#D9D9D9" stroked="f">
              <v:path arrowok="t"/>
              <v:fill/>
            </v:shape>
            <v:shape style="position:absolute;left:1450;top:19;width:9345;height:0" coordorigin="1450,19" coordsize="9345,0" path="m1450,19l10795,19e" filled="f" stroked="t" strokeweight="0.57998pt" strokecolor="#000000">
              <v:path arrowok="t"/>
            </v:shape>
            <v:shape style="position:absolute;left:1445;top:15;width:0;height:341" coordorigin="1445,15" coordsize="0,341" path="m1445,15l1445,355e" filled="f" stroked="t" strokeweight="0.58pt" strokecolor="#000000">
              <v:path arrowok="t"/>
            </v:shape>
            <v:shape style="position:absolute;left:1450;top:351;width:9345;height:0" coordorigin="1450,351" coordsize="9345,0" path="m1450,351l10795,351e" filled="f" stroked="t" strokeweight="0.57998pt" strokecolor="#000000">
              <v:path arrowok="t"/>
            </v:shape>
            <v:shape style="position:absolute;left:10800;top:15;width:0;height:341" coordorigin="10800,15" coordsize="0,341" path="m10800,15l10800,355e" filled="f" stroked="t" strokeweight="0.5799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TECHNICAL</w:t>
      </w:r>
      <w:r>
        <w:rPr>
          <w:rFonts w:cs="Times New Roman" w:hAnsi="Times New Roman" w:eastAsia="Times New Roman" w:ascii="Times New Roman"/>
          <w:b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EXPERTISE: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 w:lineRule="auto" w:line="363"/>
        <w:ind w:left="156" w:right="2290"/>
      </w:pPr>
      <w:r>
        <w:rPr>
          <w:rFonts w:cs="Times New Roman" w:hAnsi="Times New Roman" w:eastAsia="Times New Roman" w:ascii="Times New Roman"/>
          <w:sz w:val="24"/>
          <w:szCs w:val="24"/>
        </w:rPr>
        <w:t>Programming Languages                                       C, C++, PHP,Python,R</w:t>
      </w:r>
      <w:r>
        <w:rPr>
          <w:rFonts w:cs="Times New Roman" w:hAnsi="Times New Roman" w:eastAsia="Times New Roman" w:ascii="Times New Roman"/>
          <w:sz w:val="24"/>
          <w:szCs w:val="24"/>
        </w:rPr>
        <w:t> Database                                                                My-Sql, Mongo-DB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4"/>
        <w:ind w:left="156"/>
      </w:pPr>
      <w:r>
        <w:rPr>
          <w:rFonts w:cs="Times New Roman" w:hAnsi="Times New Roman" w:eastAsia="Times New Roman" w:ascii="Times New Roman"/>
          <w:sz w:val="24"/>
          <w:szCs w:val="24"/>
        </w:rPr>
        <w:t>Programming Software                                          Microsoft Visual Studio,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"/>
        <w:ind w:left="4881"/>
      </w:pPr>
      <w:r>
        <w:rPr>
          <w:rFonts w:cs="Times New Roman" w:hAnsi="Times New Roman" w:eastAsia="Times New Roman" w:ascii="Times New Roman"/>
          <w:sz w:val="24"/>
          <w:szCs w:val="24"/>
        </w:rPr>
        <w:t>Web-Storm,PyCharm, Eclipse, Android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lineRule="exact" w:line="260"/>
        <w:ind w:left="4843" w:right="3898"/>
      </w:pPr>
      <w:r>
        <w:rPr>
          <w:rFonts w:cs="Times New Roman" w:hAnsi="Times New Roman" w:eastAsia="Times New Roman" w:ascii="Times New Roman"/>
          <w:sz w:val="24"/>
          <w:szCs w:val="24"/>
        </w:rPr>
        <w:t>Studio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7" w:lineRule="exact" w:line="260"/>
        <w:ind w:left="4881" w:right="69" w:hanging="4725"/>
      </w:pPr>
      <w:r>
        <w:rPr>
          <w:rFonts w:cs="Times New Roman" w:hAnsi="Times New Roman" w:eastAsia="Times New Roman" w:ascii="Times New Roman"/>
          <w:sz w:val="24"/>
          <w:szCs w:val="24"/>
        </w:rPr>
        <w:t>Web Technologies                                                 HTML,HTML 5, CSS, Bootstrap 3 ,</w:t>
      </w:r>
      <w:r>
        <w:rPr>
          <w:rFonts w:cs="Times New Roman" w:hAnsi="Times New Roman" w:eastAsia="Times New Roman" w:ascii="Times New Roman"/>
          <w:sz w:val="24"/>
          <w:szCs w:val="24"/>
        </w:rPr>
        <w:t> JavaScript, JQuery, Ajax, Typescript, Angular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46"/>
        <w:ind w:left="156" w:right="1493" w:firstLine="4725"/>
      </w:pPr>
      <w:r>
        <w:rPr>
          <w:rFonts w:cs="Times New Roman" w:hAnsi="Times New Roman" w:eastAsia="Times New Roman" w:ascii="Times New Roman"/>
          <w:sz w:val="24"/>
          <w:szCs w:val="24"/>
        </w:rPr>
        <w:t>7, AngularJS, Node JS</w:t>
      </w:r>
      <w:r>
        <w:rPr>
          <w:rFonts w:cs="Times New Roman" w:hAnsi="Times New Roman" w:eastAsia="Times New Roman" w:ascii="Times New Roman"/>
          <w:sz w:val="24"/>
          <w:szCs w:val="24"/>
        </w:rPr>
        <w:t> Operating Systems                                                Windows 10 ,8 ,7 , Ubuntu16.4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56"/>
      </w:pPr>
      <w:r>
        <w:rPr>
          <w:rFonts w:cs="Times New Roman" w:hAnsi="Times New Roman" w:eastAsia="Times New Roman" w:ascii="Times New Roman"/>
          <w:sz w:val="24"/>
          <w:szCs w:val="24"/>
        </w:rPr>
        <w:t>Documentation Tools                                            MS-Word, MS- PowerPoint, MS-Excel, Open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2"/>
        <w:ind w:left="4843" w:right="3296"/>
        <w:sectPr>
          <w:pgSz w:w="12240" w:h="15840"/>
          <w:pgMar w:top="1380" w:bottom="280" w:left="1400" w:right="1400"/>
        </w:sectPr>
      </w:pPr>
      <w:r>
        <w:rPr>
          <w:rFonts w:cs="Times New Roman" w:hAnsi="Times New Roman" w:eastAsia="Times New Roman" w:ascii="Times New Roman"/>
          <w:sz w:val="24"/>
          <w:szCs w:val="24"/>
        </w:rPr>
        <w:t>Office word.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23pt;margin-top:23.95pt;width:565.78pt;height:744.316pt;mso-position-horizontal-relative:page;mso-position-vertical-relative:page;z-index:-280" coordorigin="465,479" coordsize="11316,14886">
            <v:shape style="position:absolute;left:480;top:494;width:58;height:0" coordorigin="480,494" coordsize="58,0" path="m480,494l538,494e" filled="f" stroked="t" strokeweight="1.54pt" strokecolor="#000000">
              <v:path arrowok="t"/>
            </v:shape>
            <v:shape style="position:absolute;left:509;top:523;width:14;height:0" coordorigin="509,523" coordsize="14,0" path="m509,523l523,523e" filled="f" stroked="t" strokeweight="1.54pt" strokecolor="#FFFFFF">
              <v:path arrowok="t"/>
            </v:shape>
            <v:shape style="position:absolute;left:509;top:516;width:29;height:0" coordorigin="509,516" coordsize="29,0" path="m509,516l538,516e" filled="f" stroked="t" strokeweight="0.82pt" strokecolor="#FFFFFF">
              <v:path arrowok="t"/>
            </v:shape>
            <v:shape style="position:absolute;left:538;top:494;width:11170;height:0" coordorigin="538,494" coordsize="11170,0" path="m538,494l11707,494e" filled="f" stroked="t" strokeweight="1.54pt" strokecolor="#000000">
              <v:path arrowok="t"/>
            </v:shape>
            <v:shape style="position:absolute;left:538;top:530;width:11170;height:0" coordorigin="538,530" coordsize="11170,0" path="m538,530l11707,530e" filled="f" stroked="t" strokeweight="0.82pt" strokecolor="#000000">
              <v:path arrowok="t"/>
            </v:shape>
            <v:shape style="position:absolute;left:11707;top:494;width:58;height:0" coordorigin="11707,494" coordsize="58,0" path="m11707,494l11765,494e" filled="f" stroked="t" strokeweight="1.54pt" strokecolor="#000000">
              <v:path arrowok="t"/>
            </v:shape>
            <v:shape style="position:absolute;left:11722;top:523;width:14;height:0" coordorigin="11722,523" coordsize="14,0" path="m11722,523l11736,523e" filled="f" stroked="t" strokeweight="1.54pt" strokecolor="#FFFFFF">
              <v:path arrowok="t"/>
            </v:shape>
            <v:shape style="position:absolute;left:11707;top:516;width:29;height:0" coordorigin="11707,516" coordsize="29,0" path="m11707,516l11736,516e" filled="f" stroked="t" strokeweight="0.82pt" strokecolor="#FFFFFF">
              <v:path arrowok="t"/>
            </v:shape>
            <v:shape style="position:absolute;left:494;top:494;width:0;height:14856" coordorigin="494,494" coordsize="0,14856" path="m494,494l494,15350e" filled="f" stroked="t" strokeweight="1.54pt" strokecolor="#000000">
              <v:path arrowok="t"/>
            </v:shape>
            <v:shape style="position:absolute;left:530;top:523;width:0;height:14798" coordorigin="530,523" coordsize="0,14798" path="m530,523l530,15321e" filled="f" stroked="t" strokeweight="0.82pt" strokecolor="#000000">
              <v:path arrowok="t"/>
            </v:shape>
            <v:shape style="position:absolute;left:11750;top:494;width:0;height:14856" coordorigin="11750,494" coordsize="0,14856" path="m11750,494l11750,15350e" filled="f" stroked="t" strokeweight="1.54pt" strokecolor="#000000">
              <v:path arrowok="t"/>
            </v:shape>
            <v:shape style="position:absolute;left:11714;top:523;width:0;height:14798" coordorigin="11714,523" coordsize="0,14798" path="m11714,523l11714,15321e" filled="f" stroked="t" strokeweight="0.82003pt" strokecolor="#000000">
              <v:path arrowok="t"/>
            </v:shape>
            <v:shape style="position:absolute;left:480;top:15350;width:58;height:0" coordorigin="480,15350" coordsize="58,0" path="m480,15350l538,15350e" filled="f" stroked="t" strokeweight="1.54pt" strokecolor="#000000">
              <v:path arrowok="t"/>
            </v:shape>
            <v:shape style="position:absolute;left:509;top:15321;width:14;height:0" coordorigin="509,15321" coordsize="14,0" path="m509,15321l523,15321e" filled="f" stroked="t" strokeweight="1.54pt" strokecolor="#FFFFFF">
              <v:path arrowok="t"/>
            </v:shape>
            <v:shape style="position:absolute;left:509;top:15328;width:29;height:0" coordorigin="509,15328" coordsize="29,0" path="m509,15328l538,15328e" filled="f" stroked="t" strokeweight="0.81997pt" strokecolor="#FFFFFF">
              <v:path arrowok="t"/>
            </v:shape>
            <v:shape style="position:absolute;left:538;top:15350;width:11170;height:0" coordorigin="538,15350" coordsize="11170,0" path="m538,15350l11707,15350e" filled="f" stroked="t" strokeweight="1.54pt" strokecolor="#000000">
              <v:path arrowok="t"/>
            </v:shape>
            <v:shape style="position:absolute;left:538;top:15314;width:11170;height:0" coordorigin="538,15314" coordsize="11170,0" path="m538,15314l11707,15314e" filled="f" stroked="t" strokeweight="0.82003pt" strokecolor="#000000">
              <v:path arrowok="t"/>
            </v:shape>
            <v:shape style="position:absolute;left:11707;top:15350;width:58;height:0" coordorigin="11707,15350" coordsize="58,0" path="m11707,15350l11765,15350e" filled="f" stroked="t" strokeweight="1.54pt" strokecolor="#000000">
              <v:path arrowok="t"/>
            </v:shape>
            <v:shape style="position:absolute;left:11722;top:15321;width:14;height:0" coordorigin="11722,15321" coordsize="14,0" path="m11722,15321l11736,15321e" filled="f" stroked="t" strokeweight="1.54pt" strokecolor="#FFFFFF">
              <v:path arrowok="t"/>
            </v:shape>
            <v:shape style="position:absolute;left:11707;top:15328;width:29;height:0" coordorigin="11707,15328" coordsize="29,0" path="m11707,15328l11736,15328e" filled="f" stroked="t" strokeweight="0.81997pt" strokecolor="#FFFFFF">
              <v:path arrowok="t"/>
            </v:shape>
            <w10:wrap type="none"/>
          </v:group>
        </w:pict>
      </w:r>
      <w:r>
        <w:pict>
          <v:group style="position:absolute;margin-left:71.974pt;margin-top:510.09pt;width:468.296pt;height:17.62pt;mso-position-horizontal-relative:page;mso-position-vertical-relative:page;z-index:-281" coordorigin="1439,10202" coordsize="9366,352">
            <v:shape style="position:absolute;left:10689;top:10217;width:106;height:322" coordorigin="10689,10217" coordsize="106,322" path="m10689,10539l10795,10539,10795,10217,10689,10217,10689,10539xe" filled="t" fillcolor="#D9D9D9" stroked="f">
              <v:path arrowok="t"/>
              <v:fill/>
            </v:shape>
            <v:shape style="position:absolute;left:1450;top:10217;width:106;height:322" coordorigin="1450,10217" coordsize="106,322" path="m1450,10539l1556,10539,1556,10217,1450,10217,1450,10539xe" filled="t" fillcolor="#D9D9D9" stroked="f">
              <v:path arrowok="t"/>
              <v:fill/>
            </v:shape>
            <v:shape style="position:absolute;left:1556;top:10217;width:9133;height:321" coordorigin="1556,10217" coordsize="9133,321" path="m10689,10539l10689,10217,1556,10217,1556,10539,10689,10539xe" filled="t" fillcolor="#D9D9D9" stroked="f">
              <v:path arrowok="t"/>
              <v:fill/>
            </v:shape>
            <v:shape style="position:absolute;left:1450;top:10212;width:9345;height:0" coordorigin="1450,10212" coordsize="9345,0" path="m1450,10212l10795,10212e" filled="f" stroked="t" strokeweight="0.58001pt" strokecolor="#000000">
              <v:path arrowok="t"/>
            </v:shape>
            <v:shape style="position:absolute;left:1445;top:10208;width:0;height:341" coordorigin="1445,10208" coordsize="0,341" path="m1445,10208l1445,10548e" filled="f" stroked="t" strokeweight="0.58pt" strokecolor="#000000">
              <v:path arrowok="t"/>
            </v:shape>
            <v:shape style="position:absolute;left:1450;top:10544;width:9345;height:0" coordorigin="1450,10544" coordsize="9345,0" path="m1450,10544l10795,10544e" filled="f" stroked="t" strokeweight="0.57998pt" strokecolor="#000000">
              <v:path arrowok="t"/>
            </v:shape>
            <v:shape style="position:absolute;left:10800;top:10208;width:0;height:341" coordorigin="10800,10208" coordsize="0,341" path="m10800,10208l10800,1054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1.974pt;margin-top:366.53pt;width:468.296pt;height:17.64pt;mso-position-horizontal-relative:page;mso-position-vertical-relative:page;z-index:-282" coordorigin="1439,7331" coordsize="9366,353">
            <v:shape style="position:absolute;left:10689;top:7346;width:106;height:322" coordorigin="10689,7346" coordsize="106,322" path="m10689,7668l10795,7668,10795,7346,10689,7346,10689,7668xe" filled="t" fillcolor="#D9D9D9" stroked="f">
              <v:path arrowok="t"/>
              <v:fill/>
            </v:shape>
            <v:shape style="position:absolute;left:1450;top:7346;width:106;height:322" coordorigin="1450,7346" coordsize="106,322" path="m1450,7668l1556,7668,1556,7346,1450,7346,1450,7668xe" filled="t" fillcolor="#D9D9D9" stroked="f">
              <v:path arrowok="t"/>
              <v:fill/>
            </v:shape>
            <v:shape style="position:absolute;left:1556;top:7346;width:9133;height:322" coordorigin="1556,7346" coordsize="9133,322" path="m1556,7668l10689,7668,10689,7346,1556,7346,1556,7668xe" filled="t" fillcolor="#D9D9D9" stroked="f">
              <v:path arrowok="t"/>
              <v:fill/>
            </v:shape>
            <v:shape style="position:absolute;left:1450;top:7341;width:9345;height:0" coordorigin="1450,7341" coordsize="9345,0" path="m1450,7341l10795,7341e" filled="f" stroked="t" strokeweight="0.57998pt" strokecolor="#000000">
              <v:path arrowok="t"/>
            </v:shape>
            <v:shape style="position:absolute;left:1445;top:7336;width:0;height:341" coordorigin="1445,7336" coordsize="0,341" path="m1445,7336l1445,7678e" filled="f" stroked="t" strokeweight="0.58pt" strokecolor="#000000">
              <v:path arrowok="t"/>
            </v:shape>
            <v:shape style="position:absolute;left:1450;top:7673;width:9345;height:0" coordorigin="1450,7673" coordsize="9345,0" path="m1450,7673l10795,7673e" filled="f" stroked="t" strokeweight="0.58001pt" strokecolor="#000000">
              <v:path arrowok="t"/>
            </v:shape>
            <v:shape style="position:absolute;left:10800;top:7336;width:0;height:341" coordorigin="10800,7336" coordsize="0,341" path="m10800,7336l10800,7678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1.974pt;margin-top:138pt;width:468.296pt;height:204.39pt;mso-position-horizontal-relative:page;mso-position-vertical-relative:page;z-index:-283" coordorigin="1439,2760" coordsize="9366,4088">
            <v:shape style="position:absolute;left:1450;top:2771;width:4658;height:0" coordorigin="1450,2771" coordsize="4658,0" path="m1450,2771l6108,2771e" filled="f" stroked="t" strokeweight="0.58001pt" strokecolor="#000000">
              <v:path arrowok="t"/>
            </v:shape>
            <v:shape style="position:absolute;left:6118;top:2771;width:4677;height:0" coordorigin="6118,2771" coordsize="4677,0" path="m6118,2771l10795,2771e" filled="f" stroked="t" strokeweight="0.58001pt" strokecolor="#000000">
              <v:path arrowok="t"/>
            </v:shape>
            <v:shape style="position:absolute;left:1450;top:4806;width:4658;height:0" coordorigin="1450,4806" coordsize="4658,0" path="m1450,4806l6108,4806e" filled="f" stroked="t" strokeweight="0.58pt" strokecolor="#000000">
              <v:path arrowok="t"/>
            </v:shape>
            <v:shape style="position:absolute;left:6118;top:4806;width:4677;height:0" coordorigin="6118,4806" coordsize="4677,0" path="m6118,4806l10795,4806e" filled="f" stroked="t" strokeweight="0.58pt" strokecolor="#000000">
              <v:path arrowok="t"/>
            </v:shape>
            <v:shape style="position:absolute;left:1445;top:2766;width:0;height:4076" coordorigin="1445,2766" coordsize="0,4076" path="m1445,2766l1445,6842e" filled="f" stroked="t" strokeweight="0.58pt" strokecolor="#000000">
              <v:path arrowok="t"/>
            </v:shape>
            <v:shape style="position:absolute;left:1450;top:6837;width:4658;height:0" coordorigin="1450,6837" coordsize="4658,0" path="m1450,6837l6108,6837e" filled="f" stroked="t" strokeweight="0.58001pt" strokecolor="#000000">
              <v:path arrowok="t"/>
            </v:shape>
            <v:shape style="position:absolute;left:6113;top:2766;width:0;height:4076" coordorigin="6113,2766" coordsize="0,4076" path="m6113,2766l6113,6842e" filled="f" stroked="t" strokeweight="0.58001pt" strokecolor="#000000">
              <v:path arrowok="t"/>
            </v:shape>
            <v:shape style="position:absolute;left:6118;top:6837;width:4677;height:0" coordorigin="6118,6837" coordsize="4677,0" path="m6118,6837l10795,6837e" filled="f" stroked="t" strokeweight="0.58001pt" strokecolor="#000000">
              <v:path arrowok="t"/>
            </v:shape>
            <v:shape style="position:absolute;left:10800;top:2766;width:0;height:4076" coordorigin="10800,2766" coordsize="0,4076" path="m10800,2766l10800,6842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1.974pt;margin-top:96.21pt;width:468.296pt;height:17.86pt;mso-position-horizontal-relative:page;mso-position-vertical-relative:page;z-index:-284" coordorigin="1439,1924" coordsize="9366,357">
            <v:shape style="position:absolute;left:10689;top:1940;width:106;height:322" coordorigin="10689,1940" coordsize="106,322" path="m10689,2261l10795,2261,10795,1940,10689,1940,10689,2261xe" filled="t" fillcolor="#D9D9D9" stroked="f">
              <v:path arrowok="t"/>
              <v:fill/>
            </v:shape>
            <v:shape style="position:absolute;left:1450;top:1940;width:106;height:322" coordorigin="1450,1940" coordsize="106,322" path="m1450,2261l1556,2261,1556,1940,1450,1940,1450,2261xe" filled="t" fillcolor="#D9D9D9" stroked="f">
              <v:path arrowok="t"/>
              <v:fill/>
            </v:shape>
            <v:shape style="position:absolute;left:1556;top:1940;width:9133;height:321" coordorigin="1556,1940" coordsize="9133,321" path="m10689,2261l10689,1940,1556,1940,1556,2261,10689,2261xe" filled="t" fillcolor="#D9D9D9" stroked="f">
              <v:path arrowok="t"/>
              <v:fill/>
            </v:shape>
            <v:shape style="position:absolute;left:1450;top:1935;width:9345;height:0" coordorigin="1450,1935" coordsize="9345,0" path="m1450,1935l10795,1935e" filled="f" stroked="t" strokeweight="0.58pt" strokecolor="#000000">
              <v:path arrowok="t"/>
            </v:shape>
            <v:shape style="position:absolute;left:1445;top:1930;width:0;height:346" coordorigin="1445,1930" coordsize="0,346" path="m1445,1930l1445,2276e" filled="f" stroked="t" strokeweight="0.58pt" strokecolor="#000000">
              <v:path arrowok="t"/>
            </v:shape>
            <v:shape style="position:absolute;left:1450;top:2271;width:9345;height:0" coordorigin="1450,2271" coordsize="9345,0" path="m1450,2271l10795,2271e" filled="f" stroked="t" strokeweight="0.58pt" strokecolor="#000000">
              <v:path arrowok="t"/>
            </v:shape>
            <v:shape style="position:absolute;left:10800;top:1930;width:0;height:346" coordorigin="10800,1930" coordsize="0,346" path="m10800,1930l10800,2276e" filled="f" stroked="t" strokeweight="0.579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116"/>
      </w:pP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PROECT</w:t>
      </w:r>
      <w:r>
        <w:rPr>
          <w:rFonts w:cs="Times New Roman" w:hAnsi="Times New Roman" w:eastAsia="Times New Roman" w:ascii="Times New Roman"/>
          <w:b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EXPERIENCE: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4783" w:right="62" w:hanging="4668"/>
      </w:pPr>
      <w:r>
        <w:rPr>
          <w:rFonts w:cs="Times New Roman" w:hAnsi="Times New Roman" w:eastAsia="Times New Roman" w:ascii="Times New Roman"/>
          <w:sz w:val="22"/>
          <w:szCs w:val="22"/>
        </w:rPr>
        <w:t>Project 1:                                                                     Title: Balaji Traders Shop Management</w:t>
      </w:r>
      <w:r>
        <w:rPr>
          <w:rFonts w:cs="Times New Roman" w:hAnsi="Times New Roman" w:eastAsia="Times New Roman" w:ascii="Times New Roman"/>
          <w:sz w:val="22"/>
          <w:szCs w:val="22"/>
        </w:rPr>
        <w:t> Project Description: The project was basically</w:t>
      </w:r>
      <w:r>
        <w:rPr>
          <w:rFonts w:cs="Times New Roman" w:hAnsi="Times New Roman" w:eastAsia="Times New Roman" w:ascii="Times New Roman"/>
          <w:sz w:val="22"/>
          <w:szCs w:val="22"/>
        </w:rPr>
        <w:t> about making a software for shop so their all work</w:t>
      </w:r>
      <w:r>
        <w:rPr>
          <w:rFonts w:cs="Times New Roman" w:hAnsi="Times New Roman" w:eastAsia="Times New Roman" w:ascii="Times New Roman"/>
          <w:sz w:val="22"/>
          <w:szCs w:val="22"/>
        </w:rPr>
        <w:t> and management can be done on software</w:t>
      </w:r>
      <w:r>
        <w:rPr>
          <w:rFonts w:cs="Times New Roman" w:hAnsi="Times New Roman" w:eastAsia="Times New Roman" w:ascii="Times New Roman"/>
          <w:sz w:val="22"/>
          <w:szCs w:val="22"/>
        </w:rPr>
        <w:t> platform.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783"/>
      </w:pPr>
      <w:r>
        <w:rPr>
          <w:rFonts w:cs="Times New Roman" w:hAnsi="Times New Roman" w:eastAsia="Times New Roman" w:ascii="Times New Roman"/>
          <w:sz w:val="22"/>
          <w:szCs w:val="22"/>
        </w:rPr>
        <w:t>Language Used: PHP, HTML, CSS, JavaScript.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4783"/>
      </w:pPr>
      <w:r>
        <w:rPr>
          <w:rFonts w:cs="Times New Roman" w:hAnsi="Times New Roman" w:eastAsia="Times New Roman" w:ascii="Times New Roman"/>
          <w:sz w:val="22"/>
          <w:szCs w:val="22"/>
        </w:rPr>
        <w:t>Database: My-Sql.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auto" w:line="250"/>
        <w:ind w:left="116" w:right="1111" w:firstLine="4668"/>
      </w:pPr>
      <w:r>
        <w:rPr>
          <w:rFonts w:cs="Times New Roman" w:hAnsi="Times New Roman" w:eastAsia="Times New Roman" w:ascii="Times New Roman"/>
          <w:sz w:val="22"/>
          <w:szCs w:val="22"/>
        </w:rPr>
        <w:t>Tool Used: Notepad++, Sublime Text.</w:t>
      </w:r>
      <w:r>
        <w:rPr>
          <w:rFonts w:cs="Times New Roman" w:hAnsi="Times New Roman" w:eastAsia="Times New Roman" w:ascii="Times New Roman"/>
          <w:sz w:val="22"/>
          <w:szCs w:val="22"/>
        </w:rPr>
        <w:t> Project 2:                                                                     Title: Hindu Matrimony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20"/>
        <w:ind w:left="4783"/>
      </w:pPr>
      <w:r>
        <w:rPr>
          <w:rFonts w:cs="Times New Roman" w:hAnsi="Times New Roman" w:eastAsia="Times New Roman" w:ascii="Times New Roman"/>
          <w:sz w:val="22"/>
          <w:szCs w:val="22"/>
        </w:rPr>
        <w:t>Project Description: The main objective of the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4783" w:right="119"/>
      </w:pPr>
      <w:r>
        <w:rPr>
          <w:rFonts w:cs="Times New Roman" w:hAnsi="Times New Roman" w:eastAsia="Times New Roman" w:ascii="Times New Roman"/>
          <w:sz w:val="22"/>
          <w:szCs w:val="22"/>
        </w:rPr>
        <w:t>project is to make an online platform from user to</w:t>
      </w:r>
      <w:r>
        <w:rPr>
          <w:rFonts w:cs="Times New Roman" w:hAnsi="Times New Roman" w:eastAsia="Times New Roman" w:ascii="Times New Roman"/>
          <w:sz w:val="22"/>
          <w:szCs w:val="22"/>
        </w:rPr>
        <w:t> meet online into they each other.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783"/>
      </w:pPr>
      <w:r>
        <w:rPr>
          <w:rFonts w:cs="Times New Roman" w:hAnsi="Times New Roman" w:eastAsia="Times New Roman" w:ascii="Times New Roman"/>
          <w:sz w:val="22"/>
          <w:szCs w:val="22"/>
        </w:rPr>
        <w:t>Language Used: PHP, HTML, CSS, jQuery,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/>
        <w:ind w:left="4841" w:right="2561" w:hanging="58"/>
      </w:pPr>
      <w:r>
        <w:rPr>
          <w:rFonts w:cs="Times New Roman" w:hAnsi="Times New Roman" w:eastAsia="Times New Roman" w:ascii="Times New Roman"/>
          <w:sz w:val="22"/>
          <w:szCs w:val="22"/>
        </w:rPr>
        <w:t>JavaScript, Bootstrap.</w:t>
      </w:r>
      <w:r>
        <w:rPr>
          <w:rFonts w:cs="Times New Roman" w:hAnsi="Times New Roman" w:eastAsia="Times New Roman" w:ascii="Times New Roman"/>
          <w:sz w:val="22"/>
          <w:szCs w:val="22"/>
        </w:rPr>
        <w:t> Database: My-Sql.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4783"/>
      </w:pP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Tool Used: Notepad++, Sublime Text.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116"/>
      </w:pP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ACADEMIC</w:t>
      </w:r>
      <w:r>
        <w:rPr>
          <w:rFonts w:cs="Times New Roman" w:hAnsi="Times New Roman" w:eastAsia="Times New Roman" w:ascii="Times New Roman"/>
          <w:b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DETAIL: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tabs>
          <w:tab w:pos="720" w:val="left"/>
        </w:tabs>
        <w:jc w:val="left"/>
        <w:spacing w:before="30" w:lineRule="auto" w:line="275"/>
        <w:ind w:left="721" w:right="66" w:hanging="360"/>
      </w:pPr>
      <w:r>
        <w:rPr>
          <w:rFonts w:cs="Arial Unicode MS" w:hAnsi="Arial Unicode MS" w:eastAsia="Arial Unicode MS" w:ascii="Arial Unicode MS"/>
          <w:sz w:val="24"/>
          <w:szCs w:val="24"/>
        </w:rPr>
        <w:t></w:t>
        <w:tab/>
      </w:r>
      <w:r>
        <w:rPr>
          <w:rFonts w:cs="Arial Unicode MS" w:hAnsi="Arial Unicode MS" w:eastAsia="Arial Unicode MS" w:ascii="Arial Unicode MS"/>
          <w:sz w:val="24"/>
          <w:szCs w:val="24"/>
        </w:rPr>
      </w:r>
      <w:r>
        <w:rPr>
          <w:rFonts w:cs="Times New Roman" w:hAnsi="Times New Roman" w:eastAsia="Times New Roman" w:ascii="Times New Roman"/>
          <w:sz w:val="24"/>
          <w:szCs w:val="24"/>
        </w:rPr>
        <w:t>2019:   Technically qualified as B.Sc. (Computer Science) field from University of Pune</w:t>
      </w:r>
      <w:r>
        <w:rPr>
          <w:rFonts w:cs="Times New Roman" w:hAnsi="Times New Roman" w:eastAsia="Times New Roman" w:ascii="Times New Roman"/>
          <w:sz w:val="24"/>
          <w:szCs w:val="24"/>
        </w:rPr>
        <w:t> with 72.05%.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13"/>
        <w:ind w:left="361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sz w:val="24"/>
          <w:szCs w:val="24"/>
        </w:rPr>
        <w:t>2016:  HSC from Maharashtra State Board with 46.46%.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 w:lineRule="exact" w:line="260"/>
        <w:ind w:left="361"/>
      </w:pPr>
      <w:r>
        <w:rPr>
          <w:rFonts w:cs="Arial Unicode MS" w:hAnsi="Arial Unicode MS" w:eastAsia="Arial Unicode MS" w:ascii="Arial Unicode MS"/>
          <w:position w:val="-1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2014:  SSC from Maharashtra State Board with 64.60% marks.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116"/>
      </w:pP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ACHIEVEMENTS</w:t>
      </w:r>
      <w:r>
        <w:rPr>
          <w:rFonts w:cs="Times New Roman" w:hAnsi="Times New Roman" w:eastAsia="Times New Roman" w:ascii="Times New Roman"/>
          <w:b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&amp;</w:t>
      </w:r>
      <w:r>
        <w:rPr>
          <w:rFonts w:cs="Times New Roman" w:hAnsi="Times New Roman" w:eastAsia="Times New Roman" w:ascii="Times New Roman"/>
          <w:b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EXTRA-CURRICULAR: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30"/>
        <w:ind w:left="361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sz w:val="24"/>
          <w:szCs w:val="24"/>
        </w:rPr>
        <w:t>C workshop organized by College 2017.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361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sz w:val="24"/>
          <w:szCs w:val="24"/>
        </w:rPr>
        <w:t>Participated iot workshop.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7"/>
        <w:ind w:left="361"/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sz w:val="24"/>
          <w:szCs w:val="24"/>
        </w:rPr>
        <w:t>Organized the programming competition in collage.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52"/>
        <w:ind w:left="361"/>
        <w:sectPr>
          <w:pgSz w:w="12240" w:h="15840"/>
          <w:pgMar w:top="1480" w:bottom="280" w:left="1440" w:right="1480"/>
        </w:sectPr>
      </w:pPr>
      <w:r>
        <w:rPr>
          <w:rFonts w:cs="Arial Unicode MS" w:hAnsi="Arial Unicode MS" w:eastAsia="Arial Unicode MS" w:ascii="Arial Unicode MS"/>
          <w:sz w:val="24"/>
          <w:szCs w:val="24"/>
        </w:rPr>
        <w:t>  </w:t>
      </w:r>
      <w:r>
        <w:rPr>
          <w:rFonts w:cs="Times New Roman" w:hAnsi="Times New Roman" w:eastAsia="Times New Roman" w:ascii="Times New Roman"/>
          <w:sz w:val="24"/>
          <w:szCs w:val="24"/>
        </w:rPr>
        <w:t>Actively participated in every college event as an event coordinator.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3.23pt;margin-top:23.95pt;width:565.78pt;height:744.316pt;mso-position-horizontal-relative:page;mso-position-vertical-relative:page;z-index:-276" coordorigin="465,479" coordsize="11316,14886">
            <v:shape style="position:absolute;left:480;top:494;width:58;height:0" coordorigin="480,494" coordsize="58,0" path="m480,494l538,494e" filled="f" stroked="t" strokeweight="1.54pt" strokecolor="#000000">
              <v:path arrowok="t"/>
            </v:shape>
            <v:shape style="position:absolute;left:509;top:523;width:14;height:0" coordorigin="509,523" coordsize="14,0" path="m509,523l523,523e" filled="f" stroked="t" strokeweight="1.54pt" strokecolor="#FFFFFF">
              <v:path arrowok="t"/>
            </v:shape>
            <v:shape style="position:absolute;left:509;top:516;width:29;height:0" coordorigin="509,516" coordsize="29,0" path="m509,516l538,516e" filled="f" stroked="t" strokeweight="0.82pt" strokecolor="#FFFFFF">
              <v:path arrowok="t"/>
            </v:shape>
            <v:shape style="position:absolute;left:538;top:494;width:11170;height:0" coordorigin="538,494" coordsize="11170,0" path="m538,494l11707,494e" filled="f" stroked="t" strokeweight="1.54pt" strokecolor="#000000">
              <v:path arrowok="t"/>
            </v:shape>
            <v:shape style="position:absolute;left:538;top:530;width:11170;height:0" coordorigin="538,530" coordsize="11170,0" path="m538,530l11707,530e" filled="f" stroked="t" strokeweight="0.82pt" strokecolor="#000000">
              <v:path arrowok="t"/>
            </v:shape>
            <v:shape style="position:absolute;left:11707;top:494;width:58;height:0" coordorigin="11707,494" coordsize="58,0" path="m11707,494l11765,494e" filled="f" stroked="t" strokeweight="1.54pt" strokecolor="#000000">
              <v:path arrowok="t"/>
            </v:shape>
            <v:shape style="position:absolute;left:11722;top:523;width:14;height:0" coordorigin="11722,523" coordsize="14,0" path="m11722,523l11736,523e" filled="f" stroked="t" strokeweight="1.54pt" strokecolor="#FFFFFF">
              <v:path arrowok="t"/>
            </v:shape>
            <v:shape style="position:absolute;left:11707;top:516;width:29;height:0" coordorigin="11707,516" coordsize="29,0" path="m11707,516l11736,516e" filled="f" stroked="t" strokeweight="0.82pt" strokecolor="#FFFFFF">
              <v:path arrowok="t"/>
            </v:shape>
            <v:shape style="position:absolute;left:494;top:494;width:0;height:14856" coordorigin="494,494" coordsize="0,14856" path="m494,494l494,15350e" filled="f" stroked="t" strokeweight="1.54pt" strokecolor="#000000">
              <v:path arrowok="t"/>
            </v:shape>
            <v:shape style="position:absolute;left:530;top:523;width:0;height:14798" coordorigin="530,523" coordsize="0,14798" path="m530,523l530,15321e" filled="f" stroked="t" strokeweight="0.82pt" strokecolor="#000000">
              <v:path arrowok="t"/>
            </v:shape>
            <v:shape style="position:absolute;left:11750;top:494;width:0;height:14856" coordorigin="11750,494" coordsize="0,14856" path="m11750,494l11750,15350e" filled="f" stroked="t" strokeweight="1.54pt" strokecolor="#000000">
              <v:path arrowok="t"/>
            </v:shape>
            <v:shape style="position:absolute;left:11714;top:523;width:0;height:14798" coordorigin="11714,523" coordsize="0,14798" path="m11714,523l11714,15321e" filled="f" stroked="t" strokeweight="0.82003pt" strokecolor="#000000">
              <v:path arrowok="t"/>
            </v:shape>
            <v:shape style="position:absolute;left:480;top:15350;width:58;height:0" coordorigin="480,15350" coordsize="58,0" path="m480,15350l538,15350e" filled="f" stroked="t" strokeweight="1.54pt" strokecolor="#000000">
              <v:path arrowok="t"/>
            </v:shape>
            <v:shape style="position:absolute;left:509;top:15321;width:14;height:0" coordorigin="509,15321" coordsize="14,0" path="m509,15321l523,15321e" filled="f" stroked="t" strokeweight="1.54pt" strokecolor="#FFFFFF">
              <v:path arrowok="t"/>
            </v:shape>
            <v:shape style="position:absolute;left:509;top:15328;width:29;height:0" coordorigin="509,15328" coordsize="29,0" path="m509,15328l538,15328e" filled="f" stroked="t" strokeweight="0.81997pt" strokecolor="#FFFFFF">
              <v:path arrowok="t"/>
            </v:shape>
            <v:shape style="position:absolute;left:538;top:15350;width:11170;height:0" coordorigin="538,15350" coordsize="11170,0" path="m538,15350l11707,15350e" filled="f" stroked="t" strokeweight="1.54pt" strokecolor="#000000">
              <v:path arrowok="t"/>
            </v:shape>
            <v:shape style="position:absolute;left:538;top:15314;width:11170;height:0" coordorigin="538,15314" coordsize="11170,0" path="m538,15314l11707,15314e" filled="f" stroked="t" strokeweight="0.82003pt" strokecolor="#000000">
              <v:path arrowok="t"/>
            </v:shape>
            <v:shape style="position:absolute;left:11707;top:15350;width:58;height:0" coordorigin="11707,15350" coordsize="58,0" path="m11707,15350l11765,15350e" filled="f" stroked="t" strokeweight="1.54pt" strokecolor="#000000">
              <v:path arrowok="t"/>
            </v:shape>
            <v:shape style="position:absolute;left:11722;top:15321;width:14;height:0" coordorigin="11722,15321" coordsize="14,0" path="m11722,15321l11736,15321e" filled="f" stroked="t" strokeweight="1.54pt" strokecolor="#FFFFFF">
              <v:path arrowok="t"/>
            </v:shape>
            <v:shape style="position:absolute;left:11707;top:15328;width:29;height:0" coordorigin="11707,15328" coordsize="29,0" path="m11707,15328l11736,15328e" filled="f" stroked="t" strokeweight="0.81997pt" strokecolor="#FFFFFF">
              <v:path arrowok="t"/>
            </v:shape>
            <w10:wrap type="none"/>
          </v:group>
        </w:pict>
      </w:r>
      <w:r>
        <w:pict>
          <v:group style="position:absolute;margin-left:71.974pt;margin-top:377.11pt;width:468.296pt;height:17.86pt;mso-position-horizontal-relative:page;mso-position-vertical-relative:page;z-index:-277" coordorigin="1439,7542" coordsize="9366,357">
            <v:shape style="position:absolute;left:10689;top:7558;width:106;height:326" coordorigin="10689,7558" coordsize="106,326" path="m10689,7884l10795,7884,10795,7558,10689,7558,10689,7884xe" filled="t" fillcolor="#D9D9D9" stroked="f">
              <v:path arrowok="t"/>
              <v:fill/>
            </v:shape>
            <v:shape style="position:absolute;left:1450;top:7558;width:106;height:326" coordorigin="1450,7558" coordsize="106,326" path="m1450,7884l1556,7884,1556,7558,1450,7558,1450,7884xe" filled="t" fillcolor="#D9D9D9" stroked="f">
              <v:path arrowok="t"/>
              <v:fill/>
            </v:shape>
            <v:shape style="position:absolute;left:1556;top:7558;width:9133;height:326" coordorigin="1556,7558" coordsize="9133,326" path="m1556,7884l10689,7884,10689,7558,1556,7558,1556,7884xe" filled="t" fillcolor="#D9D9D9" stroked="f">
              <v:path arrowok="t"/>
              <v:fill/>
            </v:shape>
            <v:shape style="position:absolute;left:1450;top:7553;width:9345;height:0" coordorigin="1450,7553" coordsize="9345,0" path="m1450,7553l10795,7553e" filled="f" stroked="t" strokeweight="0.58001pt" strokecolor="#000000">
              <v:path arrowok="t"/>
            </v:shape>
            <v:shape style="position:absolute;left:1445;top:7548;width:0;height:346" coordorigin="1445,7548" coordsize="0,346" path="m1445,7548l1445,7894e" filled="f" stroked="t" strokeweight="0.58pt" strokecolor="#000000">
              <v:path arrowok="t"/>
            </v:shape>
            <v:shape style="position:absolute;left:1450;top:7889;width:9345;height:0" coordorigin="1450,7889" coordsize="9345,0" path="m1450,7889l10795,7889e" filled="f" stroked="t" strokeweight="0.57998pt" strokecolor="#000000">
              <v:path arrowok="t"/>
            </v:shape>
            <v:shape style="position:absolute;left:10800;top:7548;width:0;height:346" coordorigin="10800,7548" coordsize="0,346" path="m10800,7548l10800,7894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1.974pt;margin-top:271.94pt;width:468.296pt;height:17.62pt;mso-position-horizontal-relative:page;mso-position-vertical-relative:page;z-index:-278" coordorigin="1439,5439" coordsize="9366,352">
            <v:shape style="position:absolute;left:10689;top:5454;width:106;height:322" coordorigin="10689,5454" coordsize="106,322" path="m10689,5776l10795,5776,10795,5454,10689,5454,10689,5776xe" filled="t" fillcolor="#D9D9D9" stroked="f">
              <v:path arrowok="t"/>
              <v:fill/>
            </v:shape>
            <v:shape style="position:absolute;left:1450;top:5454;width:106;height:322" coordorigin="1450,5454" coordsize="106,322" path="m1450,5776l1556,5776,1556,5454,1450,5454,1450,5776xe" filled="t" fillcolor="#D9D9D9" stroked="f">
              <v:path arrowok="t"/>
              <v:fill/>
            </v:shape>
            <v:shape style="position:absolute;left:1556;top:5454;width:9133;height:321" coordorigin="1556,5454" coordsize="9133,321" path="m10689,5776l10689,5454,1556,5454,1556,5776,10689,5776xe" filled="t" fillcolor="#D9D9D9" stroked="f">
              <v:path arrowok="t"/>
              <v:fill/>
            </v:shape>
            <v:shape style="position:absolute;left:1450;top:5449;width:9345;height:0" coordorigin="1450,5449" coordsize="9345,0" path="m1450,5449l10795,5449e" filled="f" stroked="t" strokeweight="0.58001pt" strokecolor="#000000">
              <v:path arrowok="t"/>
            </v:shape>
            <v:shape style="position:absolute;left:1445;top:5445;width:0;height:341" coordorigin="1445,5445" coordsize="0,341" path="m1445,5445l1445,5785e" filled="f" stroked="t" strokeweight="0.58pt" strokecolor="#000000">
              <v:path arrowok="t"/>
            </v:shape>
            <v:shape style="position:absolute;left:1450;top:5781;width:9345;height:0" coordorigin="1450,5781" coordsize="9345,0" path="m1450,5781l10795,5781e" filled="f" stroked="t" strokeweight="0.58001pt" strokecolor="#000000">
              <v:path arrowok="t"/>
            </v:shape>
            <v:shape style="position:absolute;left:10800;top:5445;width:0;height:341" coordorigin="10800,5445" coordsize="0,341" path="m10800,5445l10800,5785e" filled="f" stroked="t" strokeweight="0.57998pt" strokecolor="#000000">
              <v:path arrowok="t"/>
            </v:shape>
            <w10:wrap type="none"/>
          </v:group>
        </w:pict>
      </w:r>
      <w:r>
        <w:pict>
          <v:group style="position:absolute;margin-left:71.974pt;margin-top:96.21pt;width:468.296pt;height:17.86pt;mso-position-horizontal-relative:page;mso-position-vertical-relative:page;z-index:-279" coordorigin="1439,1924" coordsize="9366,357">
            <v:shape style="position:absolute;left:10689;top:1940;width:106;height:322" coordorigin="10689,1940" coordsize="106,322" path="m10689,2261l10795,2261,10795,1940,10689,1940,10689,2261xe" filled="t" fillcolor="#D9D9D9" stroked="f">
              <v:path arrowok="t"/>
              <v:fill/>
            </v:shape>
            <v:shape style="position:absolute;left:1450;top:1940;width:106;height:322" coordorigin="1450,1940" coordsize="106,322" path="m1450,2261l1556,2261,1556,1940,1450,1940,1450,2261xe" filled="t" fillcolor="#D9D9D9" stroked="f">
              <v:path arrowok="t"/>
              <v:fill/>
            </v:shape>
            <v:shape style="position:absolute;left:1556;top:1940;width:9133;height:321" coordorigin="1556,1940" coordsize="9133,321" path="m10689,2261l10689,1940,1556,1940,1556,2261,10689,2261xe" filled="t" fillcolor="#D9D9D9" stroked="f">
              <v:path arrowok="t"/>
              <v:fill/>
            </v:shape>
            <v:shape style="position:absolute;left:1450;top:1935;width:9345;height:0" coordorigin="1450,1935" coordsize="9345,0" path="m1450,1935l10795,1935e" filled="f" stroked="t" strokeweight="0.58pt" strokecolor="#000000">
              <v:path arrowok="t"/>
            </v:shape>
            <v:shape style="position:absolute;left:1445;top:1930;width:0;height:346" coordorigin="1445,1930" coordsize="0,346" path="m1445,1930l1445,2276e" filled="f" stroked="t" strokeweight="0.58pt" strokecolor="#000000">
              <v:path arrowok="t"/>
            </v:shape>
            <v:shape style="position:absolute;left:1450;top:2271;width:9345;height:0" coordorigin="1450,2271" coordsize="9345,0" path="m1450,2271l10795,2271e" filled="f" stroked="t" strokeweight="0.58pt" strokecolor="#000000">
              <v:path arrowok="t"/>
            </v:shape>
            <v:shape style="position:absolute;left:10800;top:1930;width:0;height:346" coordorigin="10800,1930" coordsize="0,346" path="m10800,1930l10800,2276e" filled="f" stroked="t" strokeweight="0.57998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216"/>
      </w:pP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PERSONAL</w:t>
      </w:r>
      <w:r>
        <w:rPr>
          <w:rFonts w:cs="Times New Roman" w:hAnsi="Times New Roman" w:eastAsia="Times New Roman" w:ascii="Times New Roman"/>
          <w:b/>
          <w:w w:val="100"/>
          <w:position w:val="-1"/>
          <w:sz w:val="28"/>
          <w:szCs w:val="28"/>
        </w:rPr>
        <w:t> </w:t>
      </w: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DETAILS: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1"/>
      </w:pPr>
      <w:r>
        <w:rPr>
          <w:rFonts w:cs="Times New Roman" w:hAnsi="Times New Roman" w:eastAsia="Times New Roman" w:ascii="Times New Roman"/>
          <w:sz w:val="24"/>
          <w:szCs w:val="24"/>
        </w:rPr>
        <w:t>• Date of Birth: 16</w:t>
      </w:r>
      <w:r>
        <w:rPr>
          <w:rFonts w:cs="Times New Roman" w:hAnsi="Times New Roman" w:eastAsia="Times New Roman" w:ascii="Times New Roman"/>
          <w:sz w:val="24"/>
          <w:szCs w:val="24"/>
        </w:rPr>
        <w:t>th March 1998</w:t>
      </w:r>
    </w:p>
    <w:p>
      <w:pPr>
        <w:rPr>
          <w:sz w:val="24"/>
          <w:szCs w:val="24"/>
        </w:rPr>
        <w:jc w:val="left"/>
        <w:spacing w:before="2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821"/>
      </w:pPr>
      <w:r>
        <w:rPr>
          <w:rFonts w:cs="Times New Roman" w:hAnsi="Times New Roman" w:eastAsia="Times New Roman" w:ascii="Times New Roman"/>
          <w:sz w:val="24"/>
          <w:szCs w:val="24"/>
        </w:rPr>
        <w:t>• Languages Known: English, Marathi and Hindi </w:t>
      </w:r>
      <w:r>
        <w:rPr>
          <w:rFonts w:cs="Times New Roman" w:hAnsi="Times New Roman" w:eastAsia="Times New Roman" w:ascii="Times New Roman"/>
          <w:sz w:val="24"/>
          <w:szCs w:val="24"/>
        </w:rPr>
        <w:t>(Read </w:t>
      </w:r>
      <w:r>
        <w:rPr>
          <w:rFonts w:cs="Times New Roman" w:hAnsi="Times New Roman" w:eastAsia="Times New Roman" w:ascii="Times New Roman"/>
          <w:sz w:val="22"/>
          <w:szCs w:val="22"/>
        </w:rPr>
        <w:t>/ Write / Speak)</w:t>
      </w:r>
      <w:r>
        <w:rPr>
          <w:rFonts w:cs="Times New Roman" w:hAnsi="Times New Roman" w:eastAsia="Times New Roman" w:ascii="Times New Roman"/>
          <w:sz w:val="24"/>
          <w:szCs w:val="24"/>
        </w:rPr>
        <w:t>.</w:t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auto" w:line="271"/>
        <w:ind w:left="821" w:right="59"/>
      </w:pPr>
      <w:r>
        <w:rPr>
          <w:rFonts w:cs="Times New Roman" w:hAnsi="Times New Roman" w:eastAsia="Times New Roman" w:ascii="Times New Roman"/>
          <w:sz w:val="24"/>
          <w:szCs w:val="24"/>
        </w:rPr>
        <w:t>• Hobbies:  </w:t>
      </w:r>
      <w:r>
        <w:rPr>
          <w:rFonts w:cs="Times New Roman" w:hAnsi="Times New Roman" w:eastAsia="Times New Roman" w:ascii="Times New Roman"/>
          <w:sz w:val="24"/>
          <w:szCs w:val="24"/>
        </w:rPr>
        <w:t>Surfing on Internet, Programming, and Learning new things about computer</w:t>
      </w:r>
      <w:r>
        <w:rPr>
          <w:rFonts w:cs="Times New Roman" w:hAnsi="Times New Roman" w:eastAsia="Times New Roman" w:ascii="Times New Roman"/>
          <w:sz w:val="24"/>
          <w:szCs w:val="24"/>
        </w:rPr>
        <w:t> fields.</w:t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60"/>
        <w:ind w:left="883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• Permanent Address: </w:t>
      </w:r>
      <w:r>
        <w:rPr>
          <w:rFonts w:cs="Times New Roman" w:hAnsi="Times New Roman" w:eastAsia="Times New Roman" w:ascii="Times New Roman"/>
          <w:position w:val="-1"/>
          <w:sz w:val="22"/>
          <w:szCs w:val="22"/>
        </w:rPr>
        <w:t>Niljyoti Society, Gokhalenagar, Pune, Maharashtra 411016</w:t>
      </w:r>
      <w:r>
        <w:rPr>
          <w:rFonts w:cs="Times New Roman" w:hAnsi="Times New Roman" w:eastAsia="Times New Roman" w:ascii="Times New Roman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216"/>
      </w:pP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DECLARATION: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80"/>
        <w:ind w:left="100" w:right="220"/>
      </w:pPr>
      <w:r>
        <w:rPr>
          <w:rFonts w:cs="Times New Roman" w:hAnsi="Times New Roman" w:eastAsia="Times New Roman" w:ascii="Times New Roman"/>
          <w:sz w:val="22"/>
          <w:szCs w:val="22"/>
        </w:rPr>
        <w:t>I hereby declare that all the above mentioned information given by me is true and correct to the best of</w:t>
      </w:r>
      <w:r>
        <w:rPr>
          <w:rFonts w:cs="Times New Roman" w:hAnsi="Times New Roman" w:eastAsia="Times New Roman" w:ascii="Times New Roman"/>
          <w:sz w:val="22"/>
          <w:szCs w:val="22"/>
        </w:rPr>
        <w:t> my knowledge and belief.</w:t>
      </w:r>
    </w:p>
    <w:p>
      <w:pPr>
        <w:rPr>
          <w:sz w:val="10"/>
          <w:szCs w:val="10"/>
        </w:rPr>
        <w:jc w:val="left"/>
        <w:spacing w:before="9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left"/>
        <w:spacing w:before="22" w:lineRule="exact" w:line="300"/>
        <w:ind w:left="216"/>
      </w:pPr>
      <w:r>
        <w:rPr>
          <w:rFonts w:cs="Times New Roman" w:hAnsi="Times New Roman" w:eastAsia="Times New Roman" w:ascii="Times New Roman"/>
          <w:b/>
          <w:w w:val="99"/>
          <w:position w:val="-1"/>
          <w:sz w:val="28"/>
          <w:szCs w:val="28"/>
        </w:rPr>
        <w:t>PLACE:</w:t>
      </w:r>
      <w:r>
        <w:rPr>
          <w:rFonts w:cs="Times New Roman" w:hAnsi="Times New Roman" w:eastAsia="Times New Roman" w:ascii="Times New Roman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before="29"/>
        <w:ind w:left="821"/>
      </w:pPr>
      <w:r>
        <w:rPr>
          <w:rFonts w:cs="Times New Roman" w:hAnsi="Times New Roman" w:eastAsia="Times New Roman" w:ascii="Times New Roman"/>
          <w:sz w:val="24"/>
          <w:szCs w:val="24"/>
        </w:rPr>
        <w:t>Pune.</w:t>
      </w:r>
    </w:p>
    <w:sectPr>
      <w:pgSz w:w="12240" w:h="15840"/>
      <w:pgMar w:top="1480" w:bottom="280" w:left="1340" w:right="15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yperlink" Target="mailto:rautganesh19982016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